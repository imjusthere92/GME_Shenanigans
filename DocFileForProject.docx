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E444" w14:textId="77777777" w:rsidR="008115B4" w:rsidRDefault="008115B4" w:rsidP="008115B4">
      <w:r>
        <w:t xml:space="preserve">What data needed and where was it found? </w:t>
      </w:r>
    </w:p>
    <w:p w14:paraId="26DFF8FE" w14:textId="77777777" w:rsidR="008115B4" w:rsidRDefault="008115B4" w:rsidP="008115B4"/>
    <w:p w14:paraId="795FFE83" w14:textId="77777777" w:rsidR="008115B4" w:rsidRDefault="008115B4" w:rsidP="008115B4">
      <w:r>
        <w:t xml:space="preserve">Data sources - 3 </w:t>
      </w:r>
    </w:p>
    <w:p w14:paraId="72B3EA69" w14:textId="77777777" w:rsidR="008115B4" w:rsidRDefault="008115B4" w:rsidP="008115B4">
      <w:r>
        <w:t xml:space="preserve">SEC Website - FTD data </w:t>
      </w:r>
    </w:p>
    <w:p w14:paraId="7B34C40A" w14:textId="77777777" w:rsidR="008115B4" w:rsidRDefault="008115B4" w:rsidP="008115B4">
      <w:r>
        <w:t xml:space="preserve">IEX </w:t>
      </w:r>
      <w:proofErr w:type="spellStart"/>
      <w:r>
        <w:t>Api</w:t>
      </w:r>
      <w:proofErr w:type="spellEnd"/>
      <w:r>
        <w:t xml:space="preserve"> - for stock chart information, primarily for close price and volume </w:t>
      </w:r>
    </w:p>
    <w:p w14:paraId="01170565" w14:textId="069E8AB0" w:rsidR="008115B4" w:rsidRDefault="008115B4" w:rsidP="008115B4">
      <w:r>
        <w:t xml:space="preserve">Yahoo Finance API - for general stock ticker info, </w:t>
      </w:r>
      <w:proofErr w:type="spellStart"/>
      <w:r>
        <w:t>primarly</w:t>
      </w:r>
      <w:proofErr w:type="spellEnd"/>
      <w:r>
        <w:t xml:space="preserve"> the Outstanding Share and Current Float stats</w:t>
      </w:r>
    </w:p>
    <w:p w14:paraId="6B369482" w14:textId="77777777" w:rsidR="008115B4" w:rsidRDefault="008115B4" w:rsidP="008115B4"/>
    <w:p w14:paraId="05FE4D74" w14:textId="00B676FB" w:rsidR="00A9204E" w:rsidRDefault="008115B4" w:rsidP="008115B4">
      <w:r>
        <w:t xml:space="preserve">Challenges included needing to read and sort the FTD data from the SEC. Text file was too large for python reader, had to manually copy/paste into Excel, save as CSV format, and then could use Pandas to import file into a </w:t>
      </w:r>
      <w:proofErr w:type="spellStart"/>
      <w:r>
        <w:t>dataframe</w:t>
      </w:r>
      <w:proofErr w:type="spellEnd"/>
      <w:r>
        <w:t>, clean the data, split the columns, and parse the file to find exactly what was needed, before appending the parsed data</w:t>
      </w:r>
      <w:r>
        <w:t xml:space="preserve"> </w:t>
      </w:r>
      <w:r>
        <w:t xml:space="preserve">to a </w:t>
      </w:r>
      <w:proofErr w:type="spellStart"/>
      <w:r>
        <w:t>dataframe</w:t>
      </w:r>
      <w:proofErr w:type="spellEnd"/>
      <w:r>
        <w:t xml:space="preserve">, and then repeating for next CSV file in the path directory. </w:t>
      </w:r>
    </w:p>
    <w:p w14:paraId="13AE1B42" w14:textId="19587C56" w:rsidR="008115B4" w:rsidRDefault="008115B4" w:rsidP="008115B4"/>
    <w:p w14:paraId="72A69C0C" w14:textId="0B3B27EE" w:rsidR="008115B4" w:rsidRDefault="008115B4" w:rsidP="008115B4">
      <w:r>
        <w:t xml:space="preserve">Each file was searched and parsed for FTD data based on stock ticker – was having issues with Symbols matching to similar but wrong symbols (for example, GME to GMED) so instead changed search parameters to CUSIP number so we had a guaranteed unique identifier to find the data we were looking for. </w:t>
      </w:r>
    </w:p>
    <w:p w14:paraId="77778C75" w14:textId="40544AC8" w:rsidR="008115B4" w:rsidRDefault="008115B4" w:rsidP="008115B4"/>
    <w:p w14:paraId="7CC5B23E" w14:textId="2594C7B1" w:rsidR="008115B4" w:rsidRDefault="008115B4" w:rsidP="008115B4">
      <w:r>
        <w:t xml:space="preserve">IEX was used to lookup historical data and price history for stock prices. Was matched and merged against FTD data from SEC site. </w:t>
      </w:r>
    </w:p>
    <w:p w14:paraId="5FA6BF86" w14:textId="1B0E6EE5" w:rsidR="008115B4" w:rsidRDefault="008115B4" w:rsidP="008115B4"/>
    <w:p w14:paraId="13C0FA4C" w14:textId="77777777" w:rsidR="008115B4" w:rsidRDefault="008115B4" w:rsidP="008115B4"/>
    <w:sectPr w:rsidR="0081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B4"/>
    <w:rsid w:val="00645252"/>
    <w:rsid w:val="006D3D74"/>
    <w:rsid w:val="008115B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D87D"/>
  <w15:chartTrackingRefBased/>
  <w15:docId w15:val="{12C61311-096C-4AA3-9F3D-04590F6B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so\AppData\Local\Microsoft\Office\16.0\DTS\en-US%7b305375C3-030A-4F2D-9BF2-AE7240A2683B%7d\%7bB660E44F-95DB-46EE-AA4E-46F29725929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{B660E44F-95DB-46EE-AA4E-46F297259290}tf02786999_win32.dotx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Therin Watson</dc:creator>
  <cp:keywords/>
  <dc:description/>
  <cp:lastModifiedBy>Therin Watson</cp:lastModifiedBy>
  <cp:revision>1</cp:revision>
  <dcterms:created xsi:type="dcterms:W3CDTF">2021-10-02T16:47:00Z</dcterms:created>
  <dcterms:modified xsi:type="dcterms:W3CDTF">2021-10-02T16:51:00Z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